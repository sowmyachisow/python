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77AC0" w14:textId="77777777" w:rsidR="00856125" w:rsidRDefault="00856125" w:rsidP="00856125">
      <w:r>
        <w:t>import json</w:t>
      </w:r>
    </w:p>
    <w:p w14:paraId="3A2CE8D3" w14:textId="77777777" w:rsidR="00856125" w:rsidRDefault="00856125" w:rsidP="00856125"/>
    <w:p w14:paraId="67ECAEA8" w14:textId="77777777" w:rsidR="00856125" w:rsidRDefault="00856125" w:rsidP="00856125">
      <w:r>
        <w:t>x = {1:{"</w:t>
      </w:r>
      <w:proofErr w:type="spellStart"/>
      <w:r>
        <w:t>name":"pulses</w:t>
      </w:r>
      <w:proofErr w:type="spellEnd"/>
      <w:r>
        <w:t>", "quantity":30, "price":210},</w:t>
      </w:r>
    </w:p>
    <w:p w14:paraId="7DF55239" w14:textId="77777777" w:rsidR="00856125" w:rsidRDefault="00856125" w:rsidP="00856125">
      <w:r>
        <w:t xml:space="preserve">     2:{"</w:t>
      </w:r>
      <w:proofErr w:type="spellStart"/>
      <w:r>
        <w:t>name":"fruits</w:t>
      </w:r>
      <w:proofErr w:type="spellEnd"/>
      <w:r>
        <w:t>", "quantity":50, "price":400},</w:t>
      </w:r>
    </w:p>
    <w:p w14:paraId="476043D3" w14:textId="77777777" w:rsidR="00856125" w:rsidRDefault="00856125" w:rsidP="00856125">
      <w:r>
        <w:t xml:space="preserve">     3:{"</w:t>
      </w:r>
      <w:proofErr w:type="spellStart"/>
      <w:r>
        <w:t>name":"vegetables</w:t>
      </w:r>
      <w:proofErr w:type="spellEnd"/>
      <w:r>
        <w:t>", "quantity":10, "price":100},</w:t>
      </w:r>
    </w:p>
    <w:p w14:paraId="5316DDE0" w14:textId="77777777" w:rsidR="00856125" w:rsidRDefault="00856125" w:rsidP="00856125">
      <w:r>
        <w:t xml:space="preserve">     4:{"</w:t>
      </w:r>
      <w:proofErr w:type="spellStart"/>
      <w:r>
        <w:t>name":"eggs</w:t>
      </w:r>
      <w:proofErr w:type="spellEnd"/>
      <w:r>
        <w:t>", "quantity":50, "price":350},</w:t>
      </w:r>
    </w:p>
    <w:p w14:paraId="2F4ACD9E" w14:textId="77777777" w:rsidR="00856125" w:rsidRDefault="00856125" w:rsidP="00856125">
      <w:r>
        <w:t xml:space="preserve">     5:{"</w:t>
      </w:r>
      <w:proofErr w:type="spellStart"/>
      <w:r>
        <w:t>name":"chicken</w:t>
      </w:r>
      <w:proofErr w:type="spellEnd"/>
      <w:r>
        <w:t>", "quantity":40, "price":500}</w:t>
      </w:r>
    </w:p>
    <w:p w14:paraId="63BEE7CF" w14:textId="77777777" w:rsidR="00856125" w:rsidRDefault="00856125" w:rsidP="00856125">
      <w:r>
        <w:t xml:space="preserve">    }</w:t>
      </w:r>
    </w:p>
    <w:p w14:paraId="2DCFDFFE" w14:textId="77777777" w:rsidR="00856125" w:rsidRDefault="00856125" w:rsidP="00856125"/>
    <w:p w14:paraId="1AD0ED6A" w14:textId="77777777" w:rsidR="00856125" w:rsidRDefault="00856125" w:rsidP="00856125">
      <w:r>
        <w:t>def Read():</w:t>
      </w:r>
    </w:p>
    <w:p w14:paraId="5C30C2B0" w14:textId="77777777" w:rsidR="00856125" w:rsidRDefault="00856125" w:rsidP="00856125">
      <w:r>
        <w:t xml:space="preserve">    </w:t>
      </w:r>
      <w:proofErr w:type="spellStart"/>
      <w:r>
        <w:t>fd</w:t>
      </w:r>
      <w:proofErr w:type="spellEnd"/>
      <w:r>
        <w:t>=open('</w:t>
      </w:r>
      <w:proofErr w:type="spellStart"/>
      <w:r>
        <w:t>inventory.json','r</w:t>
      </w:r>
      <w:proofErr w:type="spellEnd"/>
      <w:r>
        <w:t>')</w:t>
      </w:r>
    </w:p>
    <w:p w14:paraId="55A9C934" w14:textId="77777777" w:rsidR="00856125" w:rsidRDefault="00856125" w:rsidP="00856125">
      <w:r>
        <w:t xml:space="preserve">    global y</w:t>
      </w:r>
    </w:p>
    <w:p w14:paraId="6D98C5FA" w14:textId="77777777" w:rsidR="00856125" w:rsidRDefault="00856125" w:rsidP="00856125">
      <w:r>
        <w:t xml:space="preserve">    y=</w:t>
      </w:r>
      <w:proofErr w:type="spellStart"/>
      <w:r>
        <w:t>fd.read</w:t>
      </w:r>
      <w:proofErr w:type="spellEnd"/>
      <w:r>
        <w:t>()</w:t>
      </w:r>
    </w:p>
    <w:p w14:paraId="18EFEBDA" w14:textId="77777777" w:rsidR="00856125" w:rsidRDefault="00856125" w:rsidP="00856125">
      <w:r>
        <w:t xml:space="preserve">    x=</w:t>
      </w:r>
      <w:proofErr w:type="spellStart"/>
      <w:r>
        <w:t>json.loads</w:t>
      </w:r>
      <w:proofErr w:type="spellEnd"/>
      <w:r>
        <w:t>(y)</w:t>
      </w:r>
    </w:p>
    <w:p w14:paraId="4737D08E" w14:textId="77777777" w:rsidR="00856125" w:rsidRDefault="00856125" w:rsidP="00856125">
      <w:r>
        <w:t xml:space="preserve">    </w:t>
      </w:r>
      <w:proofErr w:type="spellStart"/>
      <w:r>
        <w:t>fd.close</w:t>
      </w:r>
      <w:proofErr w:type="spellEnd"/>
      <w:r>
        <w:t>()</w:t>
      </w:r>
    </w:p>
    <w:p w14:paraId="4348A091" w14:textId="77777777" w:rsidR="00856125" w:rsidRDefault="00856125" w:rsidP="00856125"/>
    <w:p w14:paraId="5444B15E" w14:textId="77777777" w:rsidR="00856125" w:rsidRDefault="00856125" w:rsidP="00856125">
      <w:r>
        <w:t>def Display():</w:t>
      </w:r>
    </w:p>
    <w:p w14:paraId="6A55430E" w14:textId="77777777" w:rsidR="00856125" w:rsidRDefault="00856125" w:rsidP="00856125">
      <w:r>
        <w:t xml:space="preserve">    Read()</w:t>
      </w:r>
    </w:p>
    <w:p w14:paraId="63FA5D1B" w14:textId="77777777" w:rsidR="00856125" w:rsidRDefault="00856125" w:rsidP="00856125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x.keys</w:t>
      </w:r>
      <w:proofErr w:type="spellEnd"/>
      <w:r>
        <w:t>():</w:t>
      </w:r>
    </w:p>
    <w:p w14:paraId="16D2B9AA" w14:textId="77777777" w:rsidR="00856125" w:rsidRDefault="00856125" w:rsidP="00856125">
      <w:r>
        <w:t xml:space="preserve">        print("id="+str(</w:t>
      </w:r>
      <w:proofErr w:type="spellStart"/>
      <w:r>
        <w:t>i</w:t>
      </w:r>
      <w:proofErr w:type="spellEnd"/>
      <w:r>
        <w:t>))</w:t>
      </w:r>
    </w:p>
    <w:p w14:paraId="2D2974F8" w14:textId="77777777" w:rsidR="00856125" w:rsidRDefault="00856125" w:rsidP="00856125">
      <w:r>
        <w:t xml:space="preserve">        print(x[</w:t>
      </w:r>
      <w:proofErr w:type="spellStart"/>
      <w:r>
        <w:t>i</w:t>
      </w:r>
      <w:proofErr w:type="spellEnd"/>
      <w:r>
        <w:t>])</w:t>
      </w:r>
    </w:p>
    <w:p w14:paraId="2A790924" w14:textId="77777777" w:rsidR="00856125" w:rsidRDefault="00856125" w:rsidP="00856125"/>
    <w:p w14:paraId="006062A7" w14:textId="77777777" w:rsidR="00856125" w:rsidRDefault="00856125" w:rsidP="00856125">
      <w:r>
        <w:t>def Add():</w:t>
      </w:r>
    </w:p>
    <w:p w14:paraId="0CB55978" w14:textId="77777777" w:rsidR="00856125" w:rsidRDefault="00856125" w:rsidP="00856125">
      <w:r>
        <w:t xml:space="preserve">    print("Enter the id")</w:t>
      </w:r>
    </w:p>
    <w:p w14:paraId="2435F7EF" w14:textId="77777777" w:rsidR="00856125" w:rsidRDefault="00856125" w:rsidP="00856125">
      <w:r>
        <w:t xml:space="preserve">    id=int(input())</w:t>
      </w:r>
    </w:p>
    <w:p w14:paraId="45755B8A" w14:textId="77777777" w:rsidR="00856125" w:rsidRDefault="00856125" w:rsidP="00856125">
      <w:r>
        <w:t xml:space="preserve">    a={"</w:t>
      </w:r>
      <w:proofErr w:type="spellStart"/>
      <w:r>
        <w:t>name":input</w:t>
      </w:r>
      <w:proofErr w:type="spellEnd"/>
      <w:r>
        <w:t>("Enter name, quantity, price "), "</w:t>
      </w:r>
      <w:proofErr w:type="spellStart"/>
      <w:r>
        <w:t>quantity":int</w:t>
      </w:r>
      <w:proofErr w:type="spellEnd"/>
      <w:r>
        <w:t>(input()), "</w:t>
      </w:r>
      <w:proofErr w:type="spellStart"/>
      <w:r>
        <w:t>price":int</w:t>
      </w:r>
      <w:proofErr w:type="spellEnd"/>
      <w:r>
        <w:t>(input())}</w:t>
      </w:r>
    </w:p>
    <w:p w14:paraId="424591EA" w14:textId="77777777" w:rsidR="00856125" w:rsidRDefault="00856125" w:rsidP="00856125">
      <w:r>
        <w:t xml:space="preserve">    x[id]=a</w:t>
      </w:r>
    </w:p>
    <w:p w14:paraId="01FB98D3" w14:textId="77777777" w:rsidR="00856125" w:rsidRDefault="00856125" w:rsidP="00856125">
      <w:r>
        <w:t xml:space="preserve">    Update()</w:t>
      </w:r>
    </w:p>
    <w:p w14:paraId="2C228FD3" w14:textId="77777777" w:rsidR="00856125" w:rsidRDefault="00856125" w:rsidP="00856125"/>
    <w:p w14:paraId="44F45BD5" w14:textId="77777777" w:rsidR="00856125" w:rsidRDefault="00856125" w:rsidP="00856125">
      <w:r>
        <w:t>def Update():</w:t>
      </w:r>
    </w:p>
    <w:p w14:paraId="6D73E47A" w14:textId="77777777" w:rsidR="00856125" w:rsidRDefault="00856125" w:rsidP="00856125">
      <w:r>
        <w:t xml:space="preserve">    </w:t>
      </w:r>
      <w:proofErr w:type="spellStart"/>
      <w:r>
        <w:t>fd</w:t>
      </w:r>
      <w:proofErr w:type="spellEnd"/>
      <w:r>
        <w:t>=open('</w:t>
      </w:r>
      <w:proofErr w:type="spellStart"/>
      <w:r>
        <w:t>inventory.json','w</w:t>
      </w:r>
      <w:proofErr w:type="spellEnd"/>
      <w:r>
        <w:t>')</w:t>
      </w:r>
    </w:p>
    <w:p w14:paraId="1210FDF4" w14:textId="77777777" w:rsidR="00856125" w:rsidRDefault="00856125" w:rsidP="00856125">
      <w:r>
        <w:t xml:space="preserve">    y=</w:t>
      </w:r>
      <w:proofErr w:type="spellStart"/>
      <w:r>
        <w:t>json.dumps</w:t>
      </w:r>
      <w:proofErr w:type="spellEnd"/>
      <w:r>
        <w:t>(</w:t>
      </w:r>
      <w:proofErr w:type="spellStart"/>
      <w:r>
        <w:t>x,indent</w:t>
      </w:r>
      <w:proofErr w:type="spellEnd"/>
      <w:r>
        <w:t>=4)</w:t>
      </w:r>
    </w:p>
    <w:p w14:paraId="30EB4731" w14:textId="77777777" w:rsidR="00856125" w:rsidRDefault="00856125" w:rsidP="00856125">
      <w:r>
        <w:t xml:space="preserve">    </w:t>
      </w:r>
      <w:proofErr w:type="spellStart"/>
      <w:r>
        <w:t>fd.write</w:t>
      </w:r>
      <w:proofErr w:type="spellEnd"/>
      <w:r>
        <w:t>(y)</w:t>
      </w:r>
    </w:p>
    <w:p w14:paraId="4D16FC90" w14:textId="77777777" w:rsidR="00856125" w:rsidRDefault="00856125" w:rsidP="00856125">
      <w:r>
        <w:t xml:space="preserve">    </w:t>
      </w:r>
      <w:proofErr w:type="spellStart"/>
      <w:r>
        <w:t>fd.close</w:t>
      </w:r>
      <w:proofErr w:type="spellEnd"/>
      <w:r>
        <w:t>()</w:t>
      </w:r>
    </w:p>
    <w:p w14:paraId="05E41162" w14:textId="77777777" w:rsidR="00856125" w:rsidRDefault="00856125" w:rsidP="00856125"/>
    <w:p w14:paraId="197B93C0" w14:textId="77777777" w:rsidR="00856125" w:rsidRDefault="00856125" w:rsidP="00856125">
      <w:r>
        <w:t>def Purchase():</w:t>
      </w:r>
    </w:p>
    <w:p w14:paraId="34DFFA9A" w14:textId="77777777" w:rsidR="00856125" w:rsidRDefault="00856125" w:rsidP="00856125">
      <w:r>
        <w:t xml:space="preserve">    item=input("Enter the item name and quantity ")</w:t>
      </w:r>
    </w:p>
    <w:p w14:paraId="0F9DB539" w14:textId="77777777" w:rsidR="00856125" w:rsidRDefault="00856125" w:rsidP="00856125">
      <w:r>
        <w:t xml:space="preserve">    q=int(input())</w:t>
      </w:r>
    </w:p>
    <w:p w14:paraId="303E05ED" w14:textId="77777777" w:rsidR="00856125" w:rsidRDefault="00856125" w:rsidP="00856125">
      <w:r>
        <w:t xml:space="preserve">    f=0</w:t>
      </w:r>
    </w:p>
    <w:p w14:paraId="5676341B" w14:textId="77777777" w:rsidR="00856125" w:rsidRDefault="00856125" w:rsidP="00856125">
      <w:r>
        <w:t xml:space="preserve">    Read()</w:t>
      </w:r>
    </w:p>
    <w:p w14:paraId="0FB9D5F0" w14:textId="77777777" w:rsidR="00856125" w:rsidRDefault="00856125" w:rsidP="00856125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14:paraId="675121C4" w14:textId="77777777" w:rsidR="00856125" w:rsidRDefault="00856125" w:rsidP="00856125">
      <w:r>
        <w:t xml:space="preserve">        id=i+1</w:t>
      </w:r>
    </w:p>
    <w:p w14:paraId="2E894448" w14:textId="77777777" w:rsidR="00856125" w:rsidRDefault="00856125" w:rsidP="00856125">
      <w:r>
        <w:t xml:space="preserve">        if x[id]['name']==item:</w:t>
      </w:r>
    </w:p>
    <w:p w14:paraId="630D3D18" w14:textId="77777777" w:rsidR="00856125" w:rsidRDefault="00856125" w:rsidP="00856125">
      <w:r>
        <w:t xml:space="preserve">            f=1</w:t>
      </w:r>
    </w:p>
    <w:p w14:paraId="0DEDB1BD" w14:textId="77777777" w:rsidR="00856125" w:rsidRDefault="00856125" w:rsidP="00856125">
      <w:r>
        <w:t xml:space="preserve">            if x[id]['quantity']&gt;=q:</w:t>
      </w:r>
    </w:p>
    <w:p w14:paraId="72C86856" w14:textId="77777777" w:rsidR="00856125" w:rsidRDefault="00856125" w:rsidP="00856125">
      <w:r>
        <w:t xml:space="preserve">                x[id]['quantity']-=q</w:t>
      </w:r>
    </w:p>
    <w:p w14:paraId="0D57B2CA" w14:textId="77777777" w:rsidR="00856125" w:rsidRDefault="00856125" w:rsidP="00856125">
      <w:r>
        <w:t xml:space="preserve">                Update()</w:t>
      </w:r>
    </w:p>
    <w:p w14:paraId="7872B97C" w14:textId="77777777" w:rsidR="00856125" w:rsidRDefault="00856125" w:rsidP="00856125">
      <w:r>
        <w:t xml:space="preserve">                print("Cost = "+str(x[id]['price']*q)+"\n")</w:t>
      </w:r>
    </w:p>
    <w:p w14:paraId="6442BC89" w14:textId="77777777" w:rsidR="00856125" w:rsidRDefault="00856125" w:rsidP="00856125">
      <w:r>
        <w:lastRenderedPageBreak/>
        <w:t xml:space="preserve">            else:</w:t>
      </w:r>
    </w:p>
    <w:p w14:paraId="6F47C296" w14:textId="77777777" w:rsidR="00856125" w:rsidRDefault="00856125" w:rsidP="00856125">
      <w:r>
        <w:t xml:space="preserve">                print("Not Available")</w:t>
      </w:r>
    </w:p>
    <w:p w14:paraId="2F00E722" w14:textId="77777777" w:rsidR="00856125" w:rsidRDefault="00856125" w:rsidP="00856125">
      <w:r>
        <w:t xml:space="preserve">                print(str(x[id]['quantity'])+" are available.\n")</w:t>
      </w:r>
    </w:p>
    <w:p w14:paraId="50AFD9E5" w14:textId="77777777" w:rsidR="00856125" w:rsidRDefault="00856125" w:rsidP="00856125">
      <w:r>
        <w:t xml:space="preserve">    if f==0:</w:t>
      </w:r>
    </w:p>
    <w:p w14:paraId="0546F82B" w14:textId="77777777" w:rsidR="00856125" w:rsidRDefault="00856125" w:rsidP="00856125">
      <w:r>
        <w:t xml:space="preserve">        print("Invalid item")</w:t>
      </w:r>
    </w:p>
    <w:p w14:paraId="0EAB3229" w14:textId="77777777" w:rsidR="00856125" w:rsidRDefault="00856125" w:rsidP="00856125">
      <w:r>
        <w:t xml:space="preserve">        </w:t>
      </w:r>
    </w:p>
    <w:p w14:paraId="58B00CA2" w14:textId="77777777" w:rsidR="00856125" w:rsidRDefault="00856125" w:rsidP="00856125">
      <w:r>
        <w:t xml:space="preserve">def </w:t>
      </w:r>
      <w:proofErr w:type="spellStart"/>
      <w:r>
        <w:t>MaxAmount</w:t>
      </w:r>
      <w:proofErr w:type="spellEnd"/>
      <w:r>
        <w:t>():</w:t>
      </w:r>
    </w:p>
    <w:p w14:paraId="74E19677" w14:textId="77777777" w:rsidR="00856125" w:rsidRDefault="00856125" w:rsidP="00856125">
      <w:r>
        <w:t xml:space="preserve">    Read()</w:t>
      </w:r>
    </w:p>
    <w:p w14:paraId="0D56377D" w14:textId="77777777" w:rsidR="00856125" w:rsidRDefault="00856125" w:rsidP="00856125">
      <w:r>
        <w:t xml:space="preserve">    item = 0 </w:t>
      </w:r>
    </w:p>
    <w:p w14:paraId="3F9B6B63" w14:textId="77777777" w:rsidR="00856125" w:rsidRDefault="00856125" w:rsidP="00856125">
      <w:r>
        <w:t xml:space="preserve">    amount = 0</w:t>
      </w:r>
    </w:p>
    <w:p w14:paraId="4873788D" w14:textId="77777777" w:rsidR="00856125" w:rsidRDefault="00856125" w:rsidP="00856125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14:paraId="10E48CEC" w14:textId="77777777" w:rsidR="00856125" w:rsidRDefault="00856125" w:rsidP="00856125">
      <w:r>
        <w:t xml:space="preserve">        id=i+1</w:t>
      </w:r>
    </w:p>
    <w:p w14:paraId="2AFEE917" w14:textId="77777777" w:rsidR="00856125" w:rsidRDefault="00856125" w:rsidP="00856125">
      <w:r>
        <w:t xml:space="preserve">        amount+=(x[id]['price']*x[id]['quantity'])</w:t>
      </w:r>
    </w:p>
    <w:p w14:paraId="1040E968" w14:textId="77777777" w:rsidR="00856125" w:rsidRDefault="00856125" w:rsidP="00856125">
      <w:r>
        <w:t xml:space="preserve">        item+=x[id]['quantity']</w:t>
      </w:r>
    </w:p>
    <w:p w14:paraId="2546EA4A" w14:textId="77777777" w:rsidR="00856125" w:rsidRDefault="00856125" w:rsidP="00856125">
      <w:r>
        <w:t xml:space="preserve">    print("Total no. of items available = "+str(item)+"\</w:t>
      </w:r>
      <w:proofErr w:type="spellStart"/>
      <w:r>
        <w:t>nTotal</w:t>
      </w:r>
      <w:proofErr w:type="spellEnd"/>
      <w:r>
        <w:t xml:space="preserve"> Cost = "+str(amount)+"\n")</w:t>
      </w:r>
    </w:p>
    <w:p w14:paraId="2C96D281" w14:textId="77777777" w:rsidR="00856125" w:rsidRDefault="00856125" w:rsidP="00856125">
      <w:r>
        <w:t xml:space="preserve">                 </w:t>
      </w:r>
    </w:p>
    <w:p w14:paraId="31166C7D" w14:textId="77777777" w:rsidR="00856125" w:rsidRDefault="00856125" w:rsidP="00856125">
      <w:r>
        <w:t>Update()</w:t>
      </w:r>
    </w:p>
    <w:p w14:paraId="444CD825" w14:textId="77777777" w:rsidR="00856125" w:rsidRDefault="00856125" w:rsidP="00856125">
      <w:r>
        <w:t>while(1):</w:t>
      </w:r>
    </w:p>
    <w:p w14:paraId="530CCA06" w14:textId="77777777" w:rsidR="00856125" w:rsidRDefault="00856125" w:rsidP="00856125">
      <w:r>
        <w:t xml:space="preserve">    print("Select the function to perform \n 1.Read the contents \n 2.Add a new item \n 3.Purchase an item \n 4.Display Total No. of Items and Total Cost \n press any key to exit ")</w:t>
      </w:r>
    </w:p>
    <w:p w14:paraId="2CAF2611" w14:textId="77777777" w:rsidR="00856125" w:rsidRDefault="00856125" w:rsidP="00856125">
      <w:r>
        <w:t xml:space="preserve">    n=int(input())</w:t>
      </w:r>
    </w:p>
    <w:p w14:paraId="56542481" w14:textId="77777777" w:rsidR="00856125" w:rsidRDefault="00856125" w:rsidP="00856125"/>
    <w:p w14:paraId="750949E4" w14:textId="77777777" w:rsidR="00856125" w:rsidRDefault="00856125" w:rsidP="00856125">
      <w:r>
        <w:t xml:space="preserve">    if n==1:</w:t>
      </w:r>
    </w:p>
    <w:p w14:paraId="0064B8A7" w14:textId="77777777" w:rsidR="00856125" w:rsidRDefault="00856125" w:rsidP="00856125">
      <w:r>
        <w:t xml:space="preserve">        Display()</w:t>
      </w:r>
    </w:p>
    <w:p w14:paraId="330C85DB" w14:textId="77777777" w:rsidR="00856125" w:rsidRDefault="00856125" w:rsidP="00856125">
      <w:r>
        <w:t xml:space="preserve">    </w:t>
      </w:r>
      <w:proofErr w:type="spellStart"/>
      <w:r>
        <w:t>elif</w:t>
      </w:r>
      <w:proofErr w:type="spellEnd"/>
      <w:r>
        <w:t xml:space="preserve"> n==2:</w:t>
      </w:r>
    </w:p>
    <w:p w14:paraId="0277FC54" w14:textId="77777777" w:rsidR="00856125" w:rsidRDefault="00856125" w:rsidP="00856125">
      <w:r>
        <w:t xml:space="preserve">        Add()</w:t>
      </w:r>
    </w:p>
    <w:p w14:paraId="5017D53E" w14:textId="77777777" w:rsidR="00856125" w:rsidRDefault="00856125" w:rsidP="00856125">
      <w:r>
        <w:t xml:space="preserve">    </w:t>
      </w:r>
      <w:proofErr w:type="spellStart"/>
      <w:r>
        <w:t>elif</w:t>
      </w:r>
      <w:proofErr w:type="spellEnd"/>
      <w:r>
        <w:t xml:space="preserve"> n==3:</w:t>
      </w:r>
    </w:p>
    <w:p w14:paraId="3D5C843E" w14:textId="77777777" w:rsidR="00856125" w:rsidRDefault="00856125" w:rsidP="00856125">
      <w:r>
        <w:t xml:space="preserve">        Purchase()</w:t>
      </w:r>
    </w:p>
    <w:p w14:paraId="214A0B67" w14:textId="77777777" w:rsidR="00856125" w:rsidRDefault="00856125" w:rsidP="00856125">
      <w:r>
        <w:t xml:space="preserve">    </w:t>
      </w:r>
      <w:proofErr w:type="spellStart"/>
      <w:r>
        <w:t>elif</w:t>
      </w:r>
      <w:proofErr w:type="spellEnd"/>
      <w:r>
        <w:t xml:space="preserve"> n==4:</w:t>
      </w:r>
    </w:p>
    <w:p w14:paraId="30A42FD5" w14:textId="77777777" w:rsidR="00856125" w:rsidRDefault="00856125" w:rsidP="00856125">
      <w:r>
        <w:t xml:space="preserve">        </w:t>
      </w:r>
      <w:proofErr w:type="spellStart"/>
      <w:r>
        <w:t>MaxAmount</w:t>
      </w:r>
      <w:proofErr w:type="spellEnd"/>
      <w:r>
        <w:t>()</w:t>
      </w:r>
    </w:p>
    <w:p w14:paraId="25CBC7D0" w14:textId="77777777" w:rsidR="00856125" w:rsidRDefault="00856125" w:rsidP="00856125">
      <w:r>
        <w:t xml:space="preserve">    else:</w:t>
      </w:r>
    </w:p>
    <w:p w14:paraId="22C3C49B" w14:textId="15BD2A57" w:rsidR="00A9204E" w:rsidRPr="00856125" w:rsidRDefault="00856125" w:rsidP="00856125">
      <w:r>
        <w:t xml:space="preserve">        break</w:t>
      </w:r>
    </w:p>
    <w:sectPr w:rsidR="00A9204E" w:rsidRPr="00856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12"/>
    <w:rsid w:val="00645252"/>
    <w:rsid w:val="006D3D74"/>
    <w:rsid w:val="0083569A"/>
    <w:rsid w:val="00856125"/>
    <w:rsid w:val="00A9204E"/>
    <w:rsid w:val="00FE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C125"/>
  <w15:chartTrackingRefBased/>
  <w15:docId w15:val="{6A1DF590-C3CA-4FF6-BA54-5C7ABFFE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vya\AppData\Local\Microsoft\Office\16.0\DTS\en-US%7b1201D417-38CB-4660-9D86-35A2BCA8844D%7d\%7b3E97DB12-00D7-4A60-9F0E-A1E1273254D0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{3E97DB12-00D7-4A60-9F0E-A1E1273254D0}tf02786999_win32</Template>
  <TotalTime>10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GANGINENI DIVYA SAI</cp:lastModifiedBy>
  <cp:revision>2</cp:revision>
  <cp:lastPrinted>2021-09-07T05:32:00Z</cp:lastPrinted>
  <dcterms:created xsi:type="dcterms:W3CDTF">2021-09-07T05:29:00Z</dcterms:created>
  <dcterms:modified xsi:type="dcterms:W3CDTF">2021-09-07T05:39:00Z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